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AD34" w14:textId="77777777" w:rsidR="00944B6F" w:rsidRPr="00944B6F" w:rsidRDefault="00944B6F" w:rsidP="00944B6F">
      <w:pPr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944B6F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What Is React?</w:t>
      </w:r>
    </w:p>
    <w:p w14:paraId="2EB04E00" w14:textId="77777777" w:rsidR="00944B6F" w:rsidRPr="00944B6F" w:rsidRDefault="00944B6F" w:rsidP="00944B6F">
      <w:pPr>
        <w:spacing w:before="300"/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React is a declarative, efficient, and flexible JavaScript library for building user interfaces. It lets you compose complex UIs from small and isolated pieces of code called “components”.</w:t>
      </w:r>
    </w:p>
    <w:p w14:paraId="3CAD32FD" w14:textId="63441C4F" w:rsidR="00944B6F" w:rsidRDefault="00944B6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React has a few different kinds of components, but we’ll start with </w:t>
      </w:r>
      <w:proofErr w:type="spellStart"/>
      <w:r w:rsidRPr="00944B6F">
        <w:rPr>
          <w:rFonts w:ascii="Consolas" w:eastAsia="Times New Roman" w:hAnsi="Consolas" w:cs="Courier New"/>
          <w:color w:val="1A1A1A"/>
          <w:sz w:val="20"/>
          <w:szCs w:val="20"/>
        </w:rPr>
        <w:t>React.Component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subclasses</w:t>
      </w:r>
      <w:proofErr w:type="spellEnd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:</w:t>
      </w:r>
    </w:p>
    <w:p w14:paraId="46FEE7A1" w14:textId="77777777" w:rsidR="00944B6F" w:rsidRPr="00944B6F" w:rsidRDefault="00944B6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bookmarkStart w:id="0" w:name="_GoBack"/>
      <w:bookmarkEnd w:id="0"/>
    </w:p>
    <w:p w14:paraId="5B89D758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944B6F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944B6F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944B6F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52173717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944B6F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5FA94B50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7CBB33B8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944B6F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34BC1D1E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</w:t>
      </w:r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for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944B6F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2FB5EABB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0FAD1CF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614FF625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3A2E4B3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2B2C7926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643083A4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944B6F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34370671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3DFEEB0D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78C2EEE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57F15F2A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</w:p>
    <w:p w14:paraId="61DCAE17" w14:textId="77777777" w:rsidR="00944B6F" w:rsidRPr="00944B6F" w:rsidRDefault="00944B6F" w:rsidP="00944B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944B6F">
        <w:rPr>
          <w:rFonts w:ascii="Consolas" w:eastAsia="Times New Roman" w:hAnsi="Consolas" w:cs="Courier New"/>
          <w:color w:val="999999"/>
          <w:sz w:val="21"/>
          <w:szCs w:val="21"/>
        </w:rPr>
        <w:t>// Example usage: &lt;</w:t>
      </w:r>
      <w:proofErr w:type="spellStart"/>
      <w:r w:rsidRPr="00944B6F">
        <w:rPr>
          <w:rFonts w:ascii="Consolas" w:eastAsia="Times New Roman" w:hAnsi="Consolas" w:cs="Courier New"/>
          <w:color w:val="999999"/>
          <w:sz w:val="21"/>
          <w:szCs w:val="21"/>
        </w:rPr>
        <w:t>ShoppingList</w:t>
      </w:r>
      <w:proofErr w:type="spellEnd"/>
      <w:r w:rsidRPr="00944B6F">
        <w:rPr>
          <w:rFonts w:ascii="Consolas" w:eastAsia="Times New Roman" w:hAnsi="Consolas" w:cs="Courier New"/>
          <w:color w:val="999999"/>
          <w:sz w:val="21"/>
          <w:szCs w:val="21"/>
        </w:rPr>
        <w:t xml:space="preserve"> name="Mark" /&gt;</w:t>
      </w:r>
    </w:p>
    <w:p w14:paraId="6A0F8E68" w14:textId="77777777" w:rsidR="00944B6F" w:rsidRPr="00944B6F" w:rsidRDefault="00944B6F" w:rsidP="00944B6F">
      <w:pPr>
        <w:spacing w:before="450"/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We’ll get to the funny XML-like tags soon. We use components to tell React what we want to see on the screen. When our data changes, </w:t>
      </w:r>
      <w:proofErr w:type="gramStart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React</w:t>
      </w:r>
      <w:proofErr w:type="gramEnd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 will efficiently update and re-render our components.</w:t>
      </w:r>
    </w:p>
    <w:p w14:paraId="71D714C1" w14:textId="77777777" w:rsidR="00944B6F" w:rsidRPr="00944B6F" w:rsidRDefault="00944B6F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Here, </w:t>
      </w:r>
      <w:proofErr w:type="spellStart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ShoppingList</w:t>
      </w:r>
      <w:proofErr w:type="spellEnd"/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 xml:space="preserve"> is a </w:t>
      </w:r>
      <w:r w:rsidRPr="00944B6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React component class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, or </w:t>
      </w:r>
      <w:r w:rsidRPr="00944B6F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React component type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. A component takes in parameters, called </w:t>
      </w:r>
      <w:r w:rsidRPr="00944B6F">
        <w:rPr>
          <w:rFonts w:ascii="Consolas" w:eastAsia="Times New Roman" w:hAnsi="Consolas" w:cs="Courier New"/>
          <w:color w:val="1A1A1A"/>
          <w:sz w:val="20"/>
          <w:szCs w:val="20"/>
        </w:rPr>
        <w:t>props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 (short for “properties”), and returns a hierarchy of views to display via the </w:t>
      </w:r>
      <w:r w:rsidRPr="00944B6F">
        <w:rPr>
          <w:rFonts w:ascii="Consolas" w:eastAsia="Times New Roman" w:hAnsi="Consolas" w:cs="Courier New"/>
          <w:color w:val="1A1A1A"/>
          <w:sz w:val="20"/>
          <w:szCs w:val="20"/>
        </w:rPr>
        <w:t>render</w:t>
      </w:r>
      <w:r w:rsidRPr="00944B6F">
        <w:rPr>
          <w:rFonts w:ascii="Segoe UI" w:eastAsia="Times New Roman" w:hAnsi="Segoe UI" w:cs="Segoe UI"/>
          <w:color w:val="000000"/>
          <w:sz w:val="26"/>
          <w:szCs w:val="26"/>
        </w:rPr>
        <w:t> method.</w:t>
      </w:r>
    </w:p>
    <w:p w14:paraId="13BD66A8" w14:textId="57C3A41C" w:rsidR="00A9204E" w:rsidRPr="00944B6F" w:rsidRDefault="00A9204E" w:rsidP="00944B6F"/>
    <w:sectPr w:rsidR="00A9204E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4E3C5D"/>
    <w:rsid w:val="00645252"/>
    <w:rsid w:val="006D3D74"/>
    <w:rsid w:val="0083569A"/>
    <w:rsid w:val="00944B6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2173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</cp:revision>
  <dcterms:created xsi:type="dcterms:W3CDTF">2018-08-11T06:19:00Z</dcterms:created>
  <dcterms:modified xsi:type="dcterms:W3CDTF">2018-08-14T06:39:00Z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